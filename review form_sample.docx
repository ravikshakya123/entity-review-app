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3"/>
        <w:gridCol w:w="5387"/>
      </w:tblGrid>
      <w:tr w:rsidR="003D73F1" w14:paraId="0BC45211" w14:textId="77777777" w:rsidTr="00AD0DEB">
        <w:tc>
          <w:tcPr>
            <w:tcW w:w="5508" w:type="dxa"/>
          </w:tcPr>
          <w:p w14:paraId="34EE0040" w14:textId="5A67FE2B" w:rsidR="003D73F1" w:rsidRDefault="003D73F1" w:rsidP="00AD0DEB">
            <w:r>
              <w:rPr>
                <w:noProof/>
              </w:rPr>
              <w:drawing>
                <wp:inline distT="0" distB="0" distL="0" distR="0" wp14:anchorId="498FDF02" wp14:editId="1F689178">
                  <wp:extent cx="1371600" cy="654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460" cy="69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6B3DCDC1" w14:textId="77777777" w:rsidR="003D73F1" w:rsidRDefault="003D73F1" w:rsidP="00AD0DEB">
            <w:pPr>
              <w:pStyle w:val="CompanyName"/>
            </w:pPr>
          </w:p>
          <w:p w14:paraId="298C707E" w14:textId="16C3A92C" w:rsidR="00AD0DEB" w:rsidRDefault="00AF7757" w:rsidP="00AD0DEB">
            <w:pPr>
              <w:pStyle w:val="CompanyName"/>
            </w:pPr>
            <w:r>
              <w:t>TRP Review Checklist</w:t>
            </w:r>
          </w:p>
        </w:tc>
      </w:tr>
    </w:tbl>
    <w:p w14:paraId="0DD7E76E" w14:textId="48F8B813" w:rsidR="00AD0DEB" w:rsidRDefault="00AF7757" w:rsidP="00AD0DEB">
      <w:pPr>
        <w:pStyle w:val="Heading2"/>
      </w:pPr>
      <w:r>
        <w:t>Reviewer</w:t>
      </w:r>
      <w:r w:rsidR="00AD0DEB" w:rsidRPr="007522F6">
        <w:t xml:space="preserve"> Information</w:t>
      </w:r>
    </w:p>
    <w:tbl>
      <w:tblPr>
        <w:tblW w:w="5002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479"/>
        <w:gridCol w:w="1169"/>
        <w:gridCol w:w="2883"/>
      </w:tblGrid>
      <w:tr w:rsidR="00AF7757" w:rsidRPr="002A733C" w14:paraId="65E11D81" w14:textId="77777777" w:rsidTr="003D73F1">
        <w:trPr>
          <w:gridAfter w:val="3"/>
          <w:wAfter w:w="8531" w:type="dxa"/>
          <w:trHeight w:hRule="exact" w:val="403"/>
          <w:tblHeader/>
        </w:trPr>
        <w:tc>
          <w:tcPr>
            <w:tcW w:w="2268" w:type="dxa"/>
            <w:tcBorders>
              <w:left w:val="nil"/>
            </w:tcBorders>
            <w:vAlign w:val="bottom"/>
          </w:tcPr>
          <w:p w14:paraId="2ED62886" w14:textId="69572877" w:rsidR="00AF7757" w:rsidRPr="003D73F1" w:rsidRDefault="00AF7757" w:rsidP="004B1269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>Reviewer Name</w:t>
            </w:r>
          </w:p>
        </w:tc>
      </w:tr>
      <w:tr w:rsidR="002219F3" w:rsidRPr="002A733C" w14:paraId="085C4A7B" w14:textId="77777777" w:rsidTr="003D73F1">
        <w:trPr>
          <w:trHeight w:hRule="exact" w:val="403"/>
          <w:tblHeader/>
        </w:trPr>
        <w:tc>
          <w:tcPr>
            <w:tcW w:w="2268" w:type="dxa"/>
            <w:tcBorders>
              <w:left w:val="nil"/>
            </w:tcBorders>
            <w:vAlign w:val="bottom"/>
          </w:tcPr>
          <w:p w14:paraId="70EF1824" w14:textId="7ED83504" w:rsidR="002219F3" w:rsidRPr="003D73F1" w:rsidRDefault="00AF7757" w:rsidP="004B1269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>JIRA Number</w:t>
            </w:r>
          </w:p>
        </w:tc>
        <w:tc>
          <w:tcPr>
            <w:tcW w:w="4479" w:type="dxa"/>
            <w:tcBorders>
              <w:right w:val="nil"/>
            </w:tcBorders>
            <w:vAlign w:val="bottom"/>
          </w:tcPr>
          <w:p w14:paraId="1F7E0C80" w14:textId="77777777" w:rsidR="002219F3" w:rsidRPr="002219F3" w:rsidRDefault="002219F3" w:rsidP="002219F3"/>
        </w:tc>
        <w:tc>
          <w:tcPr>
            <w:tcW w:w="1169" w:type="dxa"/>
            <w:tcBorders>
              <w:left w:val="nil"/>
              <w:right w:val="nil"/>
            </w:tcBorders>
            <w:vAlign w:val="bottom"/>
          </w:tcPr>
          <w:p w14:paraId="41B241DF" w14:textId="77777777" w:rsidR="002219F3" w:rsidRPr="002219F3" w:rsidRDefault="002219F3" w:rsidP="002219F3"/>
        </w:tc>
        <w:tc>
          <w:tcPr>
            <w:tcW w:w="2883" w:type="dxa"/>
            <w:tcBorders>
              <w:left w:val="nil"/>
              <w:right w:val="nil"/>
            </w:tcBorders>
            <w:vAlign w:val="bottom"/>
          </w:tcPr>
          <w:p w14:paraId="6E95EAC4" w14:textId="77777777" w:rsidR="002219F3" w:rsidRPr="002219F3" w:rsidRDefault="002219F3" w:rsidP="002219F3"/>
        </w:tc>
      </w:tr>
      <w:tr w:rsidR="00AF7757" w:rsidRPr="002A733C" w14:paraId="178CF3BF" w14:textId="77777777" w:rsidTr="003D73F1">
        <w:trPr>
          <w:trHeight w:hRule="exact" w:val="403"/>
          <w:tblHeader/>
        </w:trPr>
        <w:tc>
          <w:tcPr>
            <w:tcW w:w="2268" w:type="dxa"/>
            <w:tcBorders>
              <w:left w:val="nil"/>
            </w:tcBorders>
            <w:vAlign w:val="bottom"/>
          </w:tcPr>
          <w:p w14:paraId="480DC1A0" w14:textId="69950A76" w:rsidR="00AF7757" w:rsidRPr="003D73F1" w:rsidRDefault="00AF7757" w:rsidP="004B1269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>MR Link</w:t>
            </w:r>
          </w:p>
        </w:tc>
        <w:tc>
          <w:tcPr>
            <w:tcW w:w="4479" w:type="dxa"/>
            <w:tcBorders>
              <w:right w:val="nil"/>
            </w:tcBorders>
            <w:vAlign w:val="bottom"/>
          </w:tcPr>
          <w:p w14:paraId="52C9E952" w14:textId="77777777" w:rsidR="00AF7757" w:rsidRPr="002219F3" w:rsidRDefault="00AF7757" w:rsidP="002219F3"/>
        </w:tc>
        <w:tc>
          <w:tcPr>
            <w:tcW w:w="1169" w:type="dxa"/>
            <w:tcBorders>
              <w:left w:val="nil"/>
              <w:right w:val="nil"/>
            </w:tcBorders>
            <w:vAlign w:val="bottom"/>
          </w:tcPr>
          <w:p w14:paraId="2708D298" w14:textId="77777777" w:rsidR="00AF7757" w:rsidRPr="002219F3" w:rsidRDefault="00AF7757" w:rsidP="002219F3"/>
        </w:tc>
        <w:tc>
          <w:tcPr>
            <w:tcW w:w="2883" w:type="dxa"/>
            <w:tcBorders>
              <w:left w:val="nil"/>
              <w:right w:val="nil"/>
            </w:tcBorders>
            <w:vAlign w:val="bottom"/>
          </w:tcPr>
          <w:p w14:paraId="1883E8F6" w14:textId="77777777" w:rsidR="00AF7757" w:rsidRPr="002219F3" w:rsidRDefault="00AF7757" w:rsidP="002219F3"/>
        </w:tc>
      </w:tr>
      <w:tr w:rsidR="00AF7757" w:rsidRPr="002A733C" w14:paraId="5E1D764C" w14:textId="77777777" w:rsidTr="003D73F1">
        <w:trPr>
          <w:trHeight w:hRule="exact" w:val="403"/>
          <w:tblHeader/>
        </w:trPr>
        <w:tc>
          <w:tcPr>
            <w:tcW w:w="2268" w:type="dxa"/>
            <w:tcBorders>
              <w:left w:val="nil"/>
            </w:tcBorders>
            <w:vAlign w:val="bottom"/>
          </w:tcPr>
          <w:p w14:paraId="63C41A76" w14:textId="1D8F6E1F" w:rsidR="00AF7757" w:rsidRPr="003D73F1" w:rsidRDefault="00AF7757" w:rsidP="004B1269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 xml:space="preserve">Developer Name  </w:t>
            </w:r>
          </w:p>
        </w:tc>
        <w:tc>
          <w:tcPr>
            <w:tcW w:w="4479" w:type="dxa"/>
            <w:tcBorders>
              <w:right w:val="nil"/>
            </w:tcBorders>
            <w:vAlign w:val="bottom"/>
          </w:tcPr>
          <w:p w14:paraId="75380B7D" w14:textId="77777777" w:rsidR="00AF7757" w:rsidRPr="002219F3" w:rsidRDefault="00AF7757" w:rsidP="002219F3"/>
        </w:tc>
        <w:tc>
          <w:tcPr>
            <w:tcW w:w="1169" w:type="dxa"/>
            <w:tcBorders>
              <w:left w:val="nil"/>
              <w:right w:val="nil"/>
            </w:tcBorders>
            <w:vAlign w:val="bottom"/>
          </w:tcPr>
          <w:p w14:paraId="021DA676" w14:textId="77777777" w:rsidR="00AF7757" w:rsidRPr="002219F3" w:rsidRDefault="00AF7757" w:rsidP="002219F3"/>
        </w:tc>
        <w:tc>
          <w:tcPr>
            <w:tcW w:w="2883" w:type="dxa"/>
            <w:tcBorders>
              <w:left w:val="nil"/>
              <w:right w:val="nil"/>
            </w:tcBorders>
            <w:vAlign w:val="bottom"/>
          </w:tcPr>
          <w:p w14:paraId="3E290EC8" w14:textId="77777777" w:rsidR="00AF7757" w:rsidRDefault="00AF7757" w:rsidP="002219F3"/>
          <w:p w14:paraId="63806C69" w14:textId="77777777" w:rsidR="003D73F1" w:rsidRDefault="003D73F1" w:rsidP="002219F3"/>
          <w:p w14:paraId="4687ADA5" w14:textId="4828E25A" w:rsidR="003D73F1" w:rsidRPr="002219F3" w:rsidRDefault="003D73F1" w:rsidP="002219F3"/>
        </w:tc>
      </w:tr>
      <w:tr w:rsidR="003D73F1" w:rsidRPr="002A733C" w14:paraId="7D86205B" w14:textId="77777777" w:rsidTr="003D73F1">
        <w:trPr>
          <w:trHeight w:hRule="exact" w:val="403"/>
          <w:tblHeader/>
        </w:trPr>
        <w:tc>
          <w:tcPr>
            <w:tcW w:w="2268" w:type="dxa"/>
            <w:tcBorders>
              <w:left w:val="nil"/>
            </w:tcBorders>
            <w:vAlign w:val="bottom"/>
          </w:tcPr>
          <w:p w14:paraId="5B9DD351" w14:textId="77777777" w:rsidR="003D73F1" w:rsidRPr="003D73F1" w:rsidRDefault="003D73F1" w:rsidP="004B1269">
            <w:pPr>
              <w:pStyle w:val="Heading4"/>
              <w:rPr>
                <w:sz w:val="20"/>
                <w:szCs w:val="20"/>
              </w:rPr>
            </w:pPr>
          </w:p>
        </w:tc>
        <w:tc>
          <w:tcPr>
            <w:tcW w:w="4479" w:type="dxa"/>
            <w:tcBorders>
              <w:right w:val="nil"/>
            </w:tcBorders>
            <w:vAlign w:val="bottom"/>
          </w:tcPr>
          <w:p w14:paraId="50C0AFE1" w14:textId="77777777" w:rsidR="003D73F1" w:rsidRPr="002219F3" w:rsidRDefault="003D73F1" w:rsidP="002219F3"/>
        </w:tc>
        <w:tc>
          <w:tcPr>
            <w:tcW w:w="1169" w:type="dxa"/>
            <w:tcBorders>
              <w:left w:val="nil"/>
              <w:right w:val="nil"/>
            </w:tcBorders>
            <w:vAlign w:val="bottom"/>
          </w:tcPr>
          <w:p w14:paraId="0B282255" w14:textId="77777777" w:rsidR="003D73F1" w:rsidRPr="002219F3" w:rsidRDefault="003D73F1" w:rsidP="002219F3"/>
        </w:tc>
        <w:tc>
          <w:tcPr>
            <w:tcW w:w="2883" w:type="dxa"/>
            <w:tcBorders>
              <w:left w:val="nil"/>
              <w:right w:val="nil"/>
            </w:tcBorders>
            <w:vAlign w:val="bottom"/>
          </w:tcPr>
          <w:p w14:paraId="1DB9D752" w14:textId="77777777" w:rsidR="003D73F1" w:rsidRDefault="003D73F1" w:rsidP="002219F3"/>
        </w:tc>
      </w:tr>
    </w:tbl>
    <w:p w14:paraId="57A20C1A" w14:textId="5B1B6BEB" w:rsidR="00AD0DEB" w:rsidRDefault="00AD0DEB" w:rsidP="00AD0DEB">
      <w:pPr>
        <w:pStyle w:val="Heading2"/>
      </w:pPr>
      <w:r>
        <w:t>R</w:t>
      </w:r>
      <w:r w:rsidR="00AF7757">
        <w:t>eview Checklist</w:t>
      </w:r>
      <w:r w:rsidR="0086221F">
        <w:t xml:space="preserve"> (MR)</w:t>
      </w:r>
      <w:bookmarkStart w:id="0" w:name="_GoBack"/>
      <w:bookmarkEnd w:id="0"/>
    </w:p>
    <w:tbl>
      <w:tblPr>
        <w:tblW w:w="5002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5954"/>
        <w:gridCol w:w="796"/>
        <w:gridCol w:w="1170"/>
        <w:gridCol w:w="2884"/>
      </w:tblGrid>
      <w:tr w:rsidR="0086221F" w:rsidRPr="002219F3" w14:paraId="57FCA2F8" w14:textId="77777777" w:rsidTr="0086221F">
        <w:trPr>
          <w:trHeight w:hRule="exact" w:val="403"/>
          <w:tblHeader/>
        </w:trPr>
        <w:tc>
          <w:tcPr>
            <w:tcW w:w="5954" w:type="dxa"/>
            <w:tcBorders>
              <w:left w:val="nil"/>
            </w:tcBorders>
            <w:vAlign w:val="bottom"/>
          </w:tcPr>
          <w:p w14:paraId="7D13CF48" w14:textId="5E89087D" w:rsidR="0086221F" w:rsidRPr="003D73F1" w:rsidRDefault="0086221F" w:rsidP="004A38B4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 xml:space="preserve">Review Date </w:t>
            </w:r>
          </w:p>
        </w:tc>
        <w:tc>
          <w:tcPr>
            <w:tcW w:w="796" w:type="dxa"/>
            <w:tcBorders>
              <w:right w:val="nil"/>
            </w:tcBorders>
            <w:vAlign w:val="bottom"/>
          </w:tcPr>
          <w:p w14:paraId="7C040AEB" w14:textId="77777777" w:rsidR="0086221F" w:rsidRPr="002219F3" w:rsidRDefault="0086221F" w:rsidP="004A38B4"/>
        </w:tc>
        <w:tc>
          <w:tcPr>
            <w:tcW w:w="1170" w:type="dxa"/>
            <w:tcBorders>
              <w:left w:val="nil"/>
              <w:right w:val="nil"/>
            </w:tcBorders>
            <w:vAlign w:val="bottom"/>
          </w:tcPr>
          <w:p w14:paraId="4223CCB0" w14:textId="77777777" w:rsidR="0086221F" w:rsidRPr="002219F3" w:rsidRDefault="0086221F" w:rsidP="004A38B4"/>
        </w:tc>
        <w:tc>
          <w:tcPr>
            <w:tcW w:w="2884" w:type="dxa"/>
            <w:tcBorders>
              <w:left w:val="nil"/>
              <w:right w:val="nil"/>
            </w:tcBorders>
            <w:vAlign w:val="bottom"/>
          </w:tcPr>
          <w:p w14:paraId="72704464" w14:textId="77777777" w:rsidR="0086221F" w:rsidRPr="002219F3" w:rsidRDefault="0086221F" w:rsidP="004A38B4"/>
        </w:tc>
      </w:tr>
      <w:tr w:rsidR="0086221F" w:rsidRPr="002219F3" w14:paraId="4553A395" w14:textId="77777777" w:rsidTr="0086221F">
        <w:trPr>
          <w:trHeight w:hRule="exact" w:val="403"/>
          <w:tblHeader/>
        </w:trPr>
        <w:tc>
          <w:tcPr>
            <w:tcW w:w="5954" w:type="dxa"/>
            <w:tcBorders>
              <w:left w:val="nil"/>
            </w:tcBorders>
            <w:vAlign w:val="bottom"/>
          </w:tcPr>
          <w:p w14:paraId="1204DAA4" w14:textId="469498C3" w:rsidR="0086221F" w:rsidRPr="003D73F1" w:rsidRDefault="0086221F" w:rsidP="004A38B4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 xml:space="preserve">MR Title to be updated </w:t>
            </w:r>
            <w:r w:rsidRPr="003D73F1">
              <w:rPr>
                <w:sz w:val="20"/>
                <w:szCs w:val="20"/>
              </w:rPr>
              <w:t>as: WIP</w:t>
            </w:r>
            <w:r w:rsidRPr="003D73F1">
              <w:rPr>
                <w:sz w:val="20"/>
                <w:szCs w:val="20"/>
              </w:rPr>
              <w:t>-Feature/</w:t>
            </w:r>
            <w:r w:rsidRPr="003D73F1">
              <w:rPr>
                <w:sz w:val="20"/>
                <w:szCs w:val="20"/>
              </w:rPr>
              <w:t>TIBOR: JIRA</w:t>
            </w:r>
            <w:r w:rsidRPr="003D73F1">
              <w:rPr>
                <w:sz w:val="20"/>
                <w:szCs w:val="20"/>
              </w:rPr>
              <w:t>-Title.</w:t>
            </w:r>
          </w:p>
        </w:tc>
        <w:tc>
          <w:tcPr>
            <w:tcW w:w="796" w:type="dxa"/>
            <w:tcBorders>
              <w:right w:val="nil"/>
            </w:tcBorders>
            <w:vAlign w:val="bottom"/>
          </w:tcPr>
          <w:p w14:paraId="5F44712F" w14:textId="77777777" w:rsidR="0086221F" w:rsidRPr="002219F3" w:rsidRDefault="0086221F" w:rsidP="004A38B4"/>
        </w:tc>
        <w:tc>
          <w:tcPr>
            <w:tcW w:w="1170" w:type="dxa"/>
            <w:tcBorders>
              <w:left w:val="nil"/>
              <w:right w:val="nil"/>
            </w:tcBorders>
            <w:vAlign w:val="bottom"/>
          </w:tcPr>
          <w:p w14:paraId="5FB70D56" w14:textId="77777777" w:rsidR="0086221F" w:rsidRPr="002219F3" w:rsidRDefault="0086221F" w:rsidP="004A38B4"/>
        </w:tc>
        <w:tc>
          <w:tcPr>
            <w:tcW w:w="2884" w:type="dxa"/>
            <w:tcBorders>
              <w:left w:val="nil"/>
              <w:right w:val="nil"/>
            </w:tcBorders>
            <w:vAlign w:val="bottom"/>
          </w:tcPr>
          <w:p w14:paraId="0C87805A" w14:textId="77777777" w:rsidR="0086221F" w:rsidRPr="002219F3" w:rsidRDefault="0086221F" w:rsidP="004A38B4"/>
        </w:tc>
      </w:tr>
      <w:tr w:rsidR="0086221F" w:rsidRPr="002219F3" w14:paraId="68027574" w14:textId="77777777" w:rsidTr="0086221F">
        <w:trPr>
          <w:trHeight w:hRule="exact" w:val="403"/>
          <w:tblHeader/>
        </w:trPr>
        <w:tc>
          <w:tcPr>
            <w:tcW w:w="5954" w:type="dxa"/>
            <w:tcBorders>
              <w:left w:val="nil"/>
            </w:tcBorders>
            <w:vAlign w:val="bottom"/>
          </w:tcPr>
          <w:p w14:paraId="34B76F62" w14:textId="70FF919C" w:rsidR="0086221F" w:rsidRPr="003D73F1" w:rsidRDefault="0086221F" w:rsidP="004A38B4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>In Description please add details.</w:t>
            </w:r>
          </w:p>
        </w:tc>
        <w:tc>
          <w:tcPr>
            <w:tcW w:w="796" w:type="dxa"/>
            <w:tcBorders>
              <w:right w:val="nil"/>
            </w:tcBorders>
            <w:vAlign w:val="bottom"/>
          </w:tcPr>
          <w:p w14:paraId="7C38DDC9" w14:textId="77777777" w:rsidR="0086221F" w:rsidRPr="002219F3" w:rsidRDefault="0086221F" w:rsidP="004A38B4"/>
        </w:tc>
        <w:tc>
          <w:tcPr>
            <w:tcW w:w="1170" w:type="dxa"/>
            <w:tcBorders>
              <w:left w:val="nil"/>
              <w:right w:val="nil"/>
            </w:tcBorders>
            <w:vAlign w:val="bottom"/>
          </w:tcPr>
          <w:p w14:paraId="2CA16A65" w14:textId="77777777" w:rsidR="0086221F" w:rsidRPr="002219F3" w:rsidRDefault="0086221F" w:rsidP="004A38B4"/>
        </w:tc>
        <w:tc>
          <w:tcPr>
            <w:tcW w:w="2884" w:type="dxa"/>
            <w:tcBorders>
              <w:left w:val="nil"/>
              <w:right w:val="nil"/>
            </w:tcBorders>
            <w:vAlign w:val="bottom"/>
          </w:tcPr>
          <w:p w14:paraId="477B80A1" w14:textId="77777777" w:rsidR="0086221F" w:rsidRPr="002219F3" w:rsidRDefault="0086221F" w:rsidP="004A38B4"/>
        </w:tc>
      </w:tr>
      <w:tr w:rsidR="0086221F" w:rsidRPr="002219F3" w14:paraId="3EF5E4C6" w14:textId="77777777" w:rsidTr="0086221F">
        <w:trPr>
          <w:trHeight w:hRule="exact" w:val="403"/>
          <w:tblHeader/>
        </w:trPr>
        <w:tc>
          <w:tcPr>
            <w:tcW w:w="5954" w:type="dxa"/>
            <w:tcBorders>
              <w:left w:val="nil"/>
            </w:tcBorders>
            <w:vAlign w:val="bottom"/>
          </w:tcPr>
          <w:p w14:paraId="44E59791" w14:textId="2B549B71" w:rsidR="0086221F" w:rsidRPr="003D73F1" w:rsidRDefault="0086221F" w:rsidP="004A38B4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>Screen shots to be in Test Evidence not in Description.</w:t>
            </w:r>
          </w:p>
        </w:tc>
        <w:tc>
          <w:tcPr>
            <w:tcW w:w="796" w:type="dxa"/>
            <w:tcBorders>
              <w:right w:val="nil"/>
            </w:tcBorders>
            <w:vAlign w:val="bottom"/>
          </w:tcPr>
          <w:p w14:paraId="36F47FA0" w14:textId="77777777" w:rsidR="0086221F" w:rsidRPr="002219F3" w:rsidRDefault="0086221F" w:rsidP="004A38B4"/>
        </w:tc>
        <w:tc>
          <w:tcPr>
            <w:tcW w:w="1170" w:type="dxa"/>
            <w:tcBorders>
              <w:left w:val="nil"/>
              <w:right w:val="nil"/>
            </w:tcBorders>
            <w:vAlign w:val="bottom"/>
          </w:tcPr>
          <w:p w14:paraId="5CD0F0D2" w14:textId="77777777" w:rsidR="0086221F" w:rsidRPr="002219F3" w:rsidRDefault="0086221F" w:rsidP="004A38B4"/>
        </w:tc>
        <w:tc>
          <w:tcPr>
            <w:tcW w:w="2884" w:type="dxa"/>
            <w:tcBorders>
              <w:left w:val="nil"/>
              <w:right w:val="nil"/>
            </w:tcBorders>
            <w:vAlign w:val="bottom"/>
          </w:tcPr>
          <w:p w14:paraId="56B37E02" w14:textId="77777777" w:rsidR="0086221F" w:rsidRPr="002219F3" w:rsidRDefault="0086221F" w:rsidP="004A38B4"/>
        </w:tc>
      </w:tr>
      <w:tr w:rsidR="0086221F" w:rsidRPr="002219F3" w14:paraId="610BAEDD" w14:textId="77777777" w:rsidTr="0086221F">
        <w:trPr>
          <w:trHeight w:hRule="exact" w:val="403"/>
          <w:tblHeader/>
        </w:trPr>
        <w:tc>
          <w:tcPr>
            <w:tcW w:w="5954" w:type="dxa"/>
            <w:tcBorders>
              <w:left w:val="nil"/>
            </w:tcBorders>
            <w:vAlign w:val="bottom"/>
          </w:tcPr>
          <w:p w14:paraId="7A5655CB" w14:textId="16D88A2C" w:rsidR="0086221F" w:rsidRPr="003D73F1" w:rsidRDefault="0086221F" w:rsidP="004A38B4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>MR Checklist to be ticked.</w:t>
            </w:r>
          </w:p>
        </w:tc>
        <w:tc>
          <w:tcPr>
            <w:tcW w:w="796" w:type="dxa"/>
            <w:tcBorders>
              <w:right w:val="nil"/>
            </w:tcBorders>
            <w:vAlign w:val="bottom"/>
          </w:tcPr>
          <w:p w14:paraId="5D265317" w14:textId="77777777" w:rsidR="0086221F" w:rsidRPr="002219F3" w:rsidRDefault="0086221F" w:rsidP="004A38B4"/>
        </w:tc>
        <w:tc>
          <w:tcPr>
            <w:tcW w:w="1170" w:type="dxa"/>
            <w:tcBorders>
              <w:left w:val="nil"/>
              <w:right w:val="nil"/>
            </w:tcBorders>
            <w:vAlign w:val="bottom"/>
          </w:tcPr>
          <w:p w14:paraId="224E8D6C" w14:textId="77777777" w:rsidR="0086221F" w:rsidRPr="002219F3" w:rsidRDefault="0086221F" w:rsidP="004A38B4"/>
        </w:tc>
        <w:tc>
          <w:tcPr>
            <w:tcW w:w="2884" w:type="dxa"/>
            <w:tcBorders>
              <w:left w:val="nil"/>
              <w:right w:val="nil"/>
            </w:tcBorders>
            <w:vAlign w:val="bottom"/>
          </w:tcPr>
          <w:p w14:paraId="3A942993" w14:textId="77777777" w:rsidR="0086221F" w:rsidRPr="002219F3" w:rsidRDefault="0086221F" w:rsidP="004A38B4"/>
        </w:tc>
      </w:tr>
      <w:tr w:rsidR="0086221F" w:rsidRPr="002219F3" w14:paraId="1A5A7999" w14:textId="77777777" w:rsidTr="0086221F">
        <w:trPr>
          <w:trHeight w:hRule="exact" w:val="403"/>
          <w:tblHeader/>
        </w:trPr>
        <w:tc>
          <w:tcPr>
            <w:tcW w:w="5954" w:type="dxa"/>
            <w:tcBorders>
              <w:left w:val="nil"/>
            </w:tcBorders>
            <w:vAlign w:val="bottom"/>
          </w:tcPr>
          <w:p w14:paraId="1840328C" w14:textId="0C9FE404" w:rsidR="0086221F" w:rsidRPr="003D73F1" w:rsidRDefault="0086221F" w:rsidP="004A38B4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>Add JIRA acceptor for MR.</w:t>
            </w:r>
          </w:p>
        </w:tc>
        <w:tc>
          <w:tcPr>
            <w:tcW w:w="796" w:type="dxa"/>
            <w:tcBorders>
              <w:right w:val="nil"/>
            </w:tcBorders>
            <w:vAlign w:val="bottom"/>
          </w:tcPr>
          <w:p w14:paraId="71DFEBAA" w14:textId="77777777" w:rsidR="0086221F" w:rsidRPr="002219F3" w:rsidRDefault="0086221F" w:rsidP="004A38B4"/>
        </w:tc>
        <w:tc>
          <w:tcPr>
            <w:tcW w:w="1170" w:type="dxa"/>
            <w:tcBorders>
              <w:left w:val="nil"/>
              <w:right w:val="nil"/>
            </w:tcBorders>
            <w:vAlign w:val="bottom"/>
          </w:tcPr>
          <w:p w14:paraId="3660CB8D" w14:textId="77777777" w:rsidR="0086221F" w:rsidRPr="002219F3" w:rsidRDefault="0086221F" w:rsidP="004A38B4"/>
        </w:tc>
        <w:tc>
          <w:tcPr>
            <w:tcW w:w="2884" w:type="dxa"/>
            <w:tcBorders>
              <w:left w:val="nil"/>
              <w:right w:val="nil"/>
            </w:tcBorders>
            <w:vAlign w:val="bottom"/>
          </w:tcPr>
          <w:p w14:paraId="3A6D9E30" w14:textId="77777777" w:rsidR="0086221F" w:rsidRPr="002219F3" w:rsidRDefault="0086221F" w:rsidP="004A38B4"/>
        </w:tc>
      </w:tr>
      <w:tr w:rsidR="0086221F" w:rsidRPr="002219F3" w14:paraId="37C61377" w14:textId="77777777" w:rsidTr="0086221F">
        <w:trPr>
          <w:trHeight w:hRule="exact" w:val="403"/>
          <w:tblHeader/>
        </w:trPr>
        <w:tc>
          <w:tcPr>
            <w:tcW w:w="5954" w:type="dxa"/>
            <w:tcBorders>
              <w:left w:val="nil"/>
            </w:tcBorders>
            <w:vAlign w:val="bottom"/>
          </w:tcPr>
          <w:p w14:paraId="04BBFFDE" w14:textId="02C83469" w:rsidR="0086221F" w:rsidRPr="003D73F1" w:rsidRDefault="003D73F1" w:rsidP="004A38B4">
            <w:pPr>
              <w:pStyle w:val="Heading4"/>
              <w:rPr>
                <w:sz w:val="20"/>
                <w:szCs w:val="20"/>
              </w:rPr>
            </w:pPr>
            <w:r w:rsidRPr="003D73F1">
              <w:rPr>
                <w:sz w:val="20"/>
                <w:szCs w:val="20"/>
              </w:rPr>
              <w:t>Set MR label.</w:t>
            </w:r>
          </w:p>
        </w:tc>
        <w:tc>
          <w:tcPr>
            <w:tcW w:w="796" w:type="dxa"/>
            <w:tcBorders>
              <w:right w:val="nil"/>
            </w:tcBorders>
            <w:vAlign w:val="bottom"/>
          </w:tcPr>
          <w:p w14:paraId="3B53A70A" w14:textId="77777777" w:rsidR="0086221F" w:rsidRPr="002219F3" w:rsidRDefault="0086221F" w:rsidP="004A38B4"/>
        </w:tc>
        <w:tc>
          <w:tcPr>
            <w:tcW w:w="1170" w:type="dxa"/>
            <w:tcBorders>
              <w:left w:val="nil"/>
              <w:right w:val="nil"/>
            </w:tcBorders>
            <w:vAlign w:val="bottom"/>
          </w:tcPr>
          <w:p w14:paraId="133BF7BD" w14:textId="77777777" w:rsidR="0086221F" w:rsidRPr="002219F3" w:rsidRDefault="0086221F" w:rsidP="004A38B4"/>
        </w:tc>
        <w:tc>
          <w:tcPr>
            <w:tcW w:w="2884" w:type="dxa"/>
            <w:tcBorders>
              <w:left w:val="nil"/>
              <w:right w:val="nil"/>
            </w:tcBorders>
            <w:vAlign w:val="bottom"/>
          </w:tcPr>
          <w:p w14:paraId="7E9BBD9C" w14:textId="77777777" w:rsidR="0086221F" w:rsidRDefault="0086221F" w:rsidP="004A38B4"/>
        </w:tc>
      </w:tr>
      <w:tr w:rsidR="003D73F1" w:rsidRPr="002219F3" w14:paraId="1A914EEF" w14:textId="77777777" w:rsidTr="0086221F">
        <w:trPr>
          <w:trHeight w:hRule="exact" w:val="403"/>
          <w:tblHeader/>
        </w:trPr>
        <w:tc>
          <w:tcPr>
            <w:tcW w:w="5954" w:type="dxa"/>
            <w:tcBorders>
              <w:left w:val="nil"/>
            </w:tcBorders>
            <w:vAlign w:val="bottom"/>
          </w:tcPr>
          <w:p w14:paraId="6F8BA6EC" w14:textId="77777777" w:rsidR="003D73F1" w:rsidRPr="003D73F1" w:rsidRDefault="003D73F1" w:rsidP="004A38B4">
            <w:pPr>
              <w:pStyle w:val="Heading4"/>
            </w:pPr>
          </w:p>
        </w:tc>
        <w:tc>
          <w:tcPr>
            <w:tcW w:w="796" w:type="dxa"/>
            <w:tcBorders>
              <w:right w:val="nil"/>
            </w:tcBorders>
            <w:vAlign w:val="bottom"/>
          </w:tcPr>
          <w:p w14:paraId="5B8FA531" w14:textId="77777777" w:rsidR="003D73F1" w:rsidRPr="002219F3" w:rsidRDefault="003D73F1" w:rsidP="004A38B4"/>
        </w:tc>
        <w:tc>
          <w:tcPr>
            <w:tcW w:w="1170" w:type="dxa"/>
            <w:tcBorders>
              <w:left w:val="nil"/>
              <w:right w:val="nil"/>
            </w:tcBorders>
            <w:vAlign w:val="bottom"/>
          </w:tcPr>
          <w:p w14:paraId="30C13393" w14:textId="77777777" w:rsidR="003D73F1" w:rsidRPr="002219F3" w:rsidRDefault="003D73F1" w:rsidP="004A38B4"/>
        </w:tc>
        <w:tc>
          <w:tcPr>
            <w:tcW w:w="2884" w:type="dxa"/>
            <w:tcBorders>
              <w:left w:val="nil"/>
              <w:right w:val="nil"/>
            </w:tcBorders>
            <w:vAlign w:val="bottom"/>
          </w:tcPr>
          <w:p w14:paraId="7EE46205" w14:textId="77777777" w:rsidR="003D73F1" w:rsidRDefault="003D73F1" w:rsidP="004A38B4"/>
        </w:tc>
      </w:tr>
    </w:tbl>
    <w:p w14:paraId="1D16CB06" w14:textId="230A8C93" w:rsidR="00AD0DEB" w:rsidRDefault="00AF7757" w:rsidP="00AD0DEB">
      <w:pPr>
        <w:pStyle w:val="Heading2"/>
      </w:pPr>
      <w:r>
        <w:t>Review Comments (If Any)</w:t>
      </w:r>
    </w:p>
    <w:tbl>
      <w:tblPr>
        <w:tblW w:w="5000" w:type="pct"/>
        <w:tblBorders>
          <w:top w:val="single" w:sz="4" w:space="0" w:color="D9D9D9" w:themeColor="background1" w:themeShade="D9"/>
          <w:bottom w:val="single" w:sz="4" w:space="0" w:color="D9D9D9" w:themeColor="background1" w:themeShade="D9"/>
          <w:insideH w:val="single" w:sz="4" w:space="0" w:color="D9D9D9" w:themeColor="background1" w:themeShade="D9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203"/>
        <w:gridCol w:w="8597"/>
      </w:tblGrid>
      <w:tr w:rsidR="00D4274D" w:rsidRPr="002A733C" w14:paraId="1F203D80" w14:textId="77777777" w:rsidTr="002219F3">
        <w:trPr>
          <w:trHeight w:val="864"/>
        </w:trPr>
        <w:tc>
          <w:tcPr>
            <w:tcW w:w="2205" w:type="dxa"/>
          </w:tcPr>
          <w:p w14:paraId="0E777236" w14:textId="63FCCE81" w:rsidR="00D4274D" w:rsidRPr="002219F3" w:rsidRDefault="00D4274D" w:rsidP="002219F3">
            <w:pPr>
              <w:pStyle w:val="Heading5"/>
            </w:pPr>
          </w:p>
        </w:tc>
        <w:tc>
          <w:tcPr>
            <w:tcW w:w="8605" w:type="dxa"/>
          </w:tcPr>
          <w:p w14:paraId="17652A9B" w14:textId="77777777" w:rsidR="00D4274D" w:rsidRPr="00A149E2" w:rsidRDefault="00D4274D" w:rsidP="002219F3"/>
        </w:tc>
      </w:tr>
      <w:tr w:rsidR="00D4274D" w:rsidRPr="002A733C" w14:paraId="6F6F2565" w14:textId="77777777" w:rsidTr="002219F3">
        <w:trPr>
          <w:trHeight w:val="864"/>
        </w:trPr>
        <w:tc>
          <w:tcPr>
            <w:tcW w:w="2205" w:type="dxa"/>
          </w:tcPr>
          <w:p w14:paraId="71AE28AE" w14:textId="66BFB7D8" w:rsidR="00A149E2" w:rsidRPr="00212276" w:rsidRDefault="00A149E2" w:rsidP="004B1269">
            <w:pPr>
              <w:pStyle w:val="Italic"/>
            </w:pPr>
          </w:p>
        </w:tc>
        <w:tc>
          <w:tcPr>
            <w:tcW w:w="8605" w:type="dxa"/>
          </w:tcPr>
          <w:p w14:paraId="415B87A2" w14:textId="77777777" w:rsidR="00D4274D" w:rsidRPr="00A149E2" w:rsidRDefault="00D4274D" w:rsidP="002219F3"/>
        </w:tc>
      </w:tr>
    </w:tbl>
    <w:p w14:paraId="79A3D2A8" w14:textId="77777777" w:rsidR="00B60C88" w:rsidRPr="002A733C" w:rsidRDefault="00B60C88" w:rsidP="00B60C88"/>
    <w:sectPr w:rsidR="00B60C88" w:rsidRPr="002A733C" w:rsidSect="008D40FF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3BB08" w14:textId="77777777" w:rsidR="00F066A4" w:rsidRDefault="00F066A4" w:rsidP="00B26445">
      <w:pPr>
        <w:spacing w:before="0"/>
      </w:pPr>
      <w:r>
        <w:separator/>
      </w:r>
    </w:p>
  </w:endnote>
  <w:endnote w:type="continuationSeparator" w:id="0">
    <w:p w14:paraId="42D53368" w14:textId="77777777" w:rsidR="00F066A4" w:rsidRDefault="00F066A4" w:rsidP="00B2644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34599" w14:textId="77777777" w:rsidR="00F066A4" w:rsidRDefault="00F066A4" w:rsidP="00B26445">
      <w:pPr>
        <w:spacing w:before="0"/>
      </w:pPr>
      <w:r>
        <w:separator/>
      </w:r>
    </w:p>
  </w:footnote>
  <w:footnote w:type="continuationSeparator" w:id="0">
    <w:p w14:paraId="780C2A59" w14:textId="77777777" w:rsidR="00F066A4" w:rsidRDefault="00F066A4" w:rsidP="00B2644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2EB"/>
    <w:rsid w:val="000071F7"/>
    <w:rsid w:val="0002798A"/>
    <w:rsid w:val="00083002"/>
    <w:rsid w:val="00087B85"/>
    <w:rsid w:val="000A01F1"/>
    <w:rsid w:val="000C1163"/>
    <w:rsid w:val="000D2539"/>
    <w:rsid w:val="000F2528"/>
    <w:rsid w:val="000F2DF4"/>
    <w:rsid w:val="000F6783"/>
    <w:rsid w:val="00101CD9"/>
    <w:rsid w:val="001059A0"/>
    <w:rsid w:val="00120C95"/>
    <w:rsid w:val="0014663E"/>
    <w:rsid w:val="00180664"/>
    <w:rsid w:val="00185BA5"/>
    <w:rsid w:val="00195009"/>
    <w:rsid w:val="0019779B"/>
    <w:rsid w:val="00212276"/>
    <w:rsid w:val="002219F3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929F1"/>
    <w:rsid w:val="003A1B63"/>
    <w:rsid w:val="003A41A1"/>
    <w:rsid w:val="003B2326"/>
    <w:rsid w:val="003D73F1"/>
    <w:rsid w:val="003F1D46"/>
    <w:rsid w:val="00437ED0"/>
    <w:rsid w:val="00440CD8"/>
    <w:rsid w:val="00443837"/>
    <w:rsid w:val="00450F66"/>
    <w:rsid w:val="00461739"/>
    <w:rsid w:val="00461CB1"/>
    <w:rsid w:val="00464B05"/>
    <w:rsid w:val="00467865"/>
    <w:rsid w:val="0048685F"/>
    <w:rsid w:val="004A1437"/>
    <w:rsid w:val="004A4198"/>
    <w:rsid w:val="004A54EA"/>
    <w:rsid w:val="004B0578"/>
    <w:rsid w:val="004B1269"/>
    <w:rsid w:val="004C2FEE"/>
    <w:rsid w:val="004E34C6"/>
    <w:rsid w:val="004F62AD"/>
    <w:rsid w:val="00501AE8"/>
    <w:rsid w:val="00504B65"/>
    <w:rsid w:val="005114CE"/>
    <w:rsid w:val="0052122B"/>
    <w:rsid w:val="00534624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12449"/>
    <w:rsid w:val="007229D0"/>
    <w:rsid w:val="0073117F"/>
    <w:rsid w:val="007522F6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6221F"/>
    <w:rsid w:val="0088782D"/>
    <w:rsid w:val="008A0543"/>
    <w:rsid w:val="008B24BB"/>
    <w:rsid w:val="008B57DD"/>
    <w:rsid w:val="008B7081"/>
    <w:rsid w:val="008D40FF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C220D"/>
    <w:rsid w:val="00A149E2"/>
    <w:rsid w:val="00A211B2"/>
    <w:rsid w:val="00A2727E"/>
    <w:rsid w:val="00A35524"/>
    <w:rsid w:val="00A74F99"/>
    <w:rsid w:val="00A82BA3"/>
    <w:rsid w:val="00A94ACC"/>
    <w:rsid w:val="00AD0DEB"/>
    <w:rsid w:val="00AE6FA4"/>
    <w:rsid w:val="00AF7757"/>
    <w:rsid w:val="00B03907"/>
    <w:rsid w:val="00B049D0"/>
    <w:rsid w:val="00B11811"/>
    <w:rsid w:val="00B26445"/>
    <w:rsid w:val="00B311E1"/>
    <w:rsid w:val="00B4735C"/>
    <w:rsid w:val="00B60C88"/>
    <w:rsid w:val="00B90EC2"/>
    <w:rsid w:val="00BA268F"/>
    <w:rsid w:val="00BB4EAF"/>
    <w:rsid w:val="00C079CA"/>
    <w:rsid w:val="00C5330F"/>
    <w:rsid w:val="00C67741"/>
    <w:rsid w:val="00C74647"/>
    <w:rsid w:val="00C76039"/>
    <w:rsid w:val="00C76480"/>
    <w:rsid w:val="00C80AD2"/>
    <w:rsid w:val="00C92FD6"/>
    <w:rsid w:val="00CA28E6"/>
    <w:rsid w:val="00CB3852"/>
    <w:rsid w:val="00CB7227"/>
    <w:rsid w:val="00CD247C"/>
    <w:rsid w:val="00CE4C5F"/>
    <w:rsid w:val="00D03A13"/>
    <w:rsid w:val="00D14E73"/>
    <w:rsid w:val="00D4274D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02EB"/>
    <w:rsid w:val="00F02A61"/>
    <w:rsid w:val="00F066A4"/>
    <w:rsid w:val="00F416FF"/>
    <w:rsid w:val="00F83033"/>
    <w:rsid w:val="00F966AA"/>
    <w:rsid w:val="00FB538F"/>
    <w:rsid w:val="00FC3071"/>
    <w:rsid w:val="00FD5902"/>
    <w:rsid w:val="00F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2A4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B1269"/>
    <w:pPr>
      <w:spacing w:before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2219F3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2219F3"/>
    <w:pPr>
      <w:shd w:val="clear" w:color="auto" w:fill="595959" w:themeFill="text1" w:themeFillTint="A6"/>
      <w:spacing w:before="200"/>
      <w:outlineLvl w:val="1"/>
    </w:pPr>
    <w:rPr>
      <w:b/>
      <w:color w:val="FFFFFF" w:themeColor="background1"/>
      <w:sz w:val="22"/>
      <w:szCs w:val="20"/>
    </w:rPr>
  </w:style>
  <w:style w:type="paragraph" w:styleId="Heading3">
    <w:name w:val="heading 3"/>
    <w:basedOn w:val="Normal"/>
    <w:next w:val="Normal"/>
    <w:qFormat/>
    <w:rsid w:val="002219F3"/>
    <w:pPr>
      <w:jc w:val="center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2219F3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2219F3"/>
    <w:pPr>
      <w:outlineLvl w:val="4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219F3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rsid w:val="002219F3"/>
    <w:rPr>
      <w:rFonts w:asciiTheme="minorHAnsi" w:hAnsiTheme="minorHAnsi"/>
      <w:caps/>
      <w:sz w:val="16"/>
      <w:szCs w:val="24"/>
    </w:rPr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CheckBox">
    <w:name w:val="Check Box"/>
    <w:basedOn w:val="Normal"/>
    <w:link w:val="CheckBoxChar"/>
    <w:unhideWhenUsed/>
    <w:qFormat/>
    <w:rsid w:val="002219F3"/>
    <w:pPr>
      <w:jc w:val="center"/>
    </w:pPr>
    <w:rPr>
      <w:color w:val="999999"/>
    </w:rPr>
  </w:style>
  <w:style w:type="character" w:customStyle="1" w:styleId="CheckBoxChar">
    <w:name w:val="Check Box Char"/>
    <w:basedOn w:val="DefaultParagraphFont"/>
    <w:link w:val="CheckBox"/>
    <w:rsid w:val="004B1269"/>
    <w:rPr>
      <w:rFonts w:asciiTheme="minorHAnsi" w:hAnsiTheme="minorHAnsi"/>
      <w:color w:val="999999"/>
      <w:sz w:val="16"/>
      <w:szCs w:val="24"/>
    </w:rPr>
  </w:style>
  <w:style w:type="table" w:styleId="TableGrid">
    <w:name w:val="Table Grid"/>
    <w:basedOn w:val="TableNormal"/>
    <w:rsid w:val="00AD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unhideWhenUsed/>
    <w:qFormat/>
    <w:rsid w:val="00AD0DEB"/>
    <w:pPr>
      <w:spacing w:before="0"/>
      <w:jc w:val="right"/>
    </w:pPr>
    <w:rPr>
      <w:rFonts w:asciiTheme="majorHAnsi" w:hAnsiTheme="majorHAnsi"/>
      <w:b/>
      <w:color w:val="404040" w:themeColor="text1" w:themeTint="BF"/>
      <w:sz w:val="28"/>
    </w:rPr>
  </w:style>
  <w:style w:type="paragraph" w:customStyle="1" w:styleId="Italic">
    <w:name w:val="Italic"/>
    <w:basedOn w:val="Heading4"/>
    <w:qFormat/>
    <w:rsid w:val="004B1269"/>
    <w:rPr>
      <w:b w:val="0"/>
      <w:i/>
    </w:rPr>
  </w:style>
  <w:style w:type="paragraph" w:styleId="Header">
    <w:name w:val="header"/>
    <w:basedOn w:val="Normal"/>
    <w:link w:val="HeaderChar"/>
    <w:unhideWhenUsed/>
    <w:rsid w:val="00B2644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B2644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B2644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26445"/>
    <w:rPr>
      <w:rFonts w:asciiTheme="minorHAnsi" w:hAnsiTheme="minorHAnsi"/>
      <w:sz w:val="16"/>
      <w:szCs w:val="24"/>
    </w:rPr>
  </w:style>
  <w:style w:type="character" w:styleId="Hyperlink">
    <w:name w:val="Hyperlink"/>
    <w:basedOn w:val="DefaultParagraphFont"/>
    <w:unhideWhenUsed/>
    <w:rsid w:val="00B26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2011-12-16T18:53:00+00:00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1372537</Value>
      <Value>1531242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Employee performance review form (short)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BA236C-80BA-41AF-8C5B-991FBDDEC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E8323-A2F0-4255-876B-34CA42F626D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5076E4A-632B-4B51-8D10-EE90F2849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performance review form (short)</vt:lpstr>
    </vt:vector>
  </TitlesOfParts>
  <Company>Microsoft Corporation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performance review form (short)</dc:title>
  <dc:creator>Paul Peters</dc:creator>
  <cp:lastModifiedBy>Ravi Kant Shakya</cp:lastModifiedBy>
  <cp:revision>2</cp:revision>
  <cp:lastPrinted>2004-01-28T17:11:00Z</cp:lastPrinted>
  <dcterms:created xsi:type="dcterms:W3CDTF">2020-05-31T06:49:00Z</dcterms:created>
  <dcterms:modified xsi:type="dcterms:W3CDTF">2020-05-31T06:49:00Z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TC060889521033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